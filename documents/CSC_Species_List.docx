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F95F0A" w:rsidRDefault="00F95F0A" w:rsidP="00F95F0A">
      <w:pPr>
        <w:pStyle w:val="Header"/>
        <w:tabs>
          <w:tab w:val="clear" w:pos="4153"/>
          <w:tab w:val="clear" w:pos="8306"/>
        </w:tabs>
        <w:spacing w:after="120"/>
        <w:jc w:val="center"/>
        <w:rPr>
          <w:rFonts w:ascii="Arial" w:hAnsi="Arial" w:cs="Arial"/>
        </w:rPr>
      </w:pPr>
      <w:r>
        <w:rPr>
          <w:b/>
          <w:bCs/>
          <w:sz w:val="36"/>
        </w:rPr>
        <w:t>Cardwell Sportfishing Club Species List</w:t>
      </w: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Effective from March 2015</w:t>
      </w: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</w:rPr>
        <w:t>Check the ANSA Qld Website for a more comprehensive Eligible Species List to help with species identification</w:t>
      </w: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  <w:r w:rsidRPr="00CA5276">
        <w:rPr>
          <w:rFonts w:ascii="Arial" w:hAnsi="Arial" w:cs="Arial"/>
          <w:noProof/>
          <w:sz w:val="20"/>
          <w:lang w:val="en-US" w:eastAsia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2" o:spid="_x0000_s1027" type="#_x0000_t202" style="position:absolute;left:0;text-align:left;margin-left:17.4pt;margin-top:7.75pt;width:516.75pt;height: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Jd7uQIAAME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" filled="f" stroked="f">
            <v:textbox>
              <w:txbxContent>
                <w:p w:rsidR="00F95F0A" w:rsidRDefault="00F95F0A" w:rsidP="00F95F0A">
                  <w:pPr>
                    <w:pStyle w:val="Header"/>
                    <w:tabs>
                      <w:tab w:val="clear" w:pos="4153"/>
                      <w:tab w:val="clear" w:pos="8306"/>
                    </w:tabs>
                    <w:spacing w:before="160"/>
                    <w:jc w:val="center"/>
                    <w:rPr>
                      <w:rFonts w:ascii="Arial Narrow" w:hAnsi="Arial Narrow" w:cs="Arial Narrow"/>
                      <w:b/>
                      <w:bCs/>
                      <w:sz w:val="28"/>
                      <w:szCs w:val="20"/>
                      <w:lang w:val="en-US"/>
                    </w:rPr>
                  </w:pPr>
                  <w:r>
                    <w:rPr>
                      <w:rFonts w:ascii="Arial Narrow" w:hAnsi="Arial Narrow" w:cs="Arial Narrow"/>
                      <w:b/>
                      <w:bCs/>
                      <w:sz w:val="28"/>
                      <w:szCs w:val="20"/>
                      <w:lang w:val="en-US"/>
                    </w:rPr>
                    <w:t>Barramundi closed season  ~  12 noon 1st Nov   to   12 noon 1st Feb</w:t>
                  </w:r>
                </w:p>
                <w:p w:rsidR="00F95F0A" w:rsidRDefault="00F95F0A" w:rsidP="00F95F0A">
                  <w:pPr>
                    <w:pStyle w:val="Header"/>
                    <w:tabs>
                      <w:tab w:val="clear" w:pos="4153"/>
                      <w:tab w:val="clear" w:pos="8306"/>
                    </w:tabs>
                    <w:spacing w:before="160"/>
                    <w:jc w:val="center"/>
                    <w:rPr>
                      <w:rFonts w:ascii="Arial Narrow" w:eastAsia="Arial Narrow" w:hAnsi="Arial Narrow" w:cs="Arial Narrow"/>
                      <w:b/>
                      <w:bCs/>
                      <w:sz w:val="28"/>
                      <w:szCs w:val="20"/>
                      <w:lang w:val="en-US"/>
                    </w:rPr>
                  </w:pPr>
                  <w:r>
                    <w:rPr>
                      <w:rFonts w:ascii="Arial Narrow" w:hAnsi="Arial Narrow" w:cs="Arial Narrow"/>
                      <w:b/>
                      <w:bCs/>
                      <w:sz w:val="28"/>
                      <w:szCs w:val="20"/>
                      <w:lang w:val="en-US"/>
                    </w:rPr>
                    <w:t>Seasonal closures for reef areas to correspond with the new moon</w:t>
                  </w:r>
                </w:p>
                <w:p w:rsidR="00F95F0A" w:rsidRDefault="00F95F0A" w:rsidP="00F95F0A">
                  <w:pPr>
                    <w:jc w:val="center"/>
                  </w:pPr>
                  <w:r>
                    <w:rPr>
                      <w:rFonts w:ascii="Arial Narrow" w:hAnsi="Arial Narrow" w:cs="Arial Narrow"/>
                      <w:b/>
                      <w:bCs/>
                      <w:sz w:val="28"/>
                      <w:szCs w:val="20"/>
                      <w:lang w:val="en-US"/>
                    </w:rPr>
                    <w:t>in October, November, and December each year</w:t>
                  </w:r>
                </w:p>
              </w:txbxContent>
            </v:textbox>
          </v:shape>
        </w:pict>
      </w:r>
      <w:r w:rsidRPr="00CA5276">
        <w:rPr>
          <w:rFonts w:ascii="Arial" w:hAnsi="Arial" w:cs="Arial"/>
          <w:noProof/>
          <w:sz w:val="20"/>
          <w:lang w:val="en-US" w:eastAsia="en-US"/>
        </w:rPr>
        <w:pict>
          <v:rect id="Rectangle 21" o:spid="_x0000_s1026" style="position:absolute;left:0;text-align:left;margin-left:16.9pt;margin-top:3.15pt;width:525pt;height:78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" fillcolor="#969696" strokeweight=".35mm"/>
        </w:pict>
      </w: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rPr>
          <w:rFonts w:ascii="Arial Narrow" w:hAnsi="Arial Narrow" w:cs="Arial Narrow"/>
          <w:b/>
          <w:bCs/>
          <w:i/>
          <w:iCs/>
          <w:sz w:val="28"/>
          <w:szCs w:val="16"/>
          <w:lang w:val="en-US"/>
        </w:rPr>
      </w:pPr>
      <w:bookmarkStart w:id="0" w:name="_GoBack"/>
      <w:bookmarkEnd w:id="0"/>
      <w:r>
        <w:rPr>
          <w:rFonts w:ascii="Arial Narrow" w:hAnsi="Arial Narrow" w:cs="Arial Narrow"/>
          <w:b/>
          <w:bCs/>
          <w:sz w:val="28"/>
          <w:szCs w:val="16"/>
          <w:u w:val="single"/>
          <w:lang w:val="en-US"/>
        </w:rPr>
        <w:t>Foot Note:</w:t>
      </w:r>
      <w:r>
        <w:rPr>
          <w:rFonts w:ascii="Arial Narrow" w:hAnsi="Arial Narrow" w:cs="Arial Narrow"/>
          <w:b/>
          <w:bCs/>
          <w:sz w:val="28"/>
          <w:szCs w:val="16"/>
          <w:lang w:val="en-US"/>
        </w:rPr>
        <w:t xml:space="preserve">   </w:t>
      </w:r>
      <w:r>
        <w:rPr>
          <w:rFonts w:ascii="Arial Narrow" w:hAnsi="Arial Narrow" w:cs="Arial Narrow"/>
          <w:i/>
          <w:iCs/>
          <w:sz w:val="28"/>
          <w:szCs w:val="16"/>
          <w:lang w:val="en-US"/>
        </w:rPr>
        <w:t>spp.</w:t>
      </w:r>
      <w:r>
        <w:rPr>
          <w:rFonts w:ascii="Arial Narrow" w:hAnsi="Arial Narrow" w:cs="Arial Narrow"/>
          <w:sz w:val="28"/>
          <w:szCs w:val="16"/>
          <w:lang w:val="en-US"/>
        </w:rPr>
        <w:t>~ All fish of that genus ; Species names may vary depending on reference books used</w:t>
      </w:r>
      <w:r>
        <w:rPr>
          <w:rFonts w:ascii="Arial Narrow" w:hAnsi="Arial Narrow" w:cs="Arial Narrow"/>
          <w:sz w:val="28"/>
          <w:szCs w:val="16"/>
          <w:lang w:val="en-US"/>
        </w:rPr>
        <w:br/>
      </w:r>
      <w:r>
        <w:rPr>
          <w:rFonts w:ascii="Mini Pics Lil Critters" w:hAnsi="Mini Pics Lil Critters" w:cs="Mini Pics Lil Critters"/>
          <w:b/>
          <w:bCs/>
          <w:sz w:val="28"/>
          <w:szCs w:val="16"/>
          <w:lang w:val="en-US"/>
        </w:rPr>
        <w:t>G</w:t>
      </w:r>
      <w:r>
        <w:rPr>
          <w:rFonts w:ascii="Arial Narrow" w:hAnsi="Arial Narrow" w:cs="Arial Narrow"/>
          <w:sz w:val="28"/>
          <w:szCs w:val="16"/>
          <w:lang w:val="en-US"/>
        </w:rPr>
        <w:t xml:space="preserve">  Gamefishing Division ;   </w:t>
      </w:r>
      <w:r>
        <w:rPr>
          <w:rFonts w:ascii="Mini Pics Lil Critters" w:hAnsi="Mini Pics Lil Critters" w:cs="Mini Pics Lil Critters"/>
          <w:b/>
          <w:bCs/>
          <w:sz w:val="28"/>
          <w:szCs w:val="16"/>
          <w:lang w:val="en-US"/>
        </w:rPr>
        <w:t>Q</w:t>
      </w:r>
      <w:r>
        <w:rPr>
          <w:rFonts w:ascii="Arial Narrow" w:hAnsi="Arial Narrow" w:cs="Arial Narrow"/>
          <w:sz w:val="28"/>
          <w:szCs w:val="16"/>
          <w:lang w:val="en-US"/>
        </w:rPr>
        <w:t xml:space="preserve">  Queensland records only ;   </w:t>
      </w:r>
      <w:r>
        <w:rPr>
          <w:rFonts w:ascii="Mini Pics Lil Critters" w:hAnsi="Mini Pics Lil Critters" w:cs="Mini Pics Lil Critters"/>
          <w:b/>
          <w:bCs/>
          <w:sz w:val="28"/>
          <w:szCs w:val="16"/>
          <w:lang w:val="en-US"/>
        </w:rPr>
        <w:t>T</w:t>
      </w:r>
      <w:r>
        <w:rPr>
          <w:rFonts w:ascii="Arial Narrow" w:hAnsi="Arial Narrow" w:cs="Arial Narrow"/>
          <w:sz w:val="28"/>
          <w:szCs w:val="16"/>
          <w:lang w:val="en-US"/>
        </w:rPr>
        <w:t xml:space="preserve">  Eligible species for tagging (min length in mm after symbol); </w:t>
      </w:r>
      <w:r>
        <w:rPr>
          <w:rFonts w:ascii="Arial Narrow" w:hAnsi="Arial Narrow" w:cs="Arial Narrow"/>
          <w:b/>
          <w:bCs/>
          <w:sz w:val="28"/>
          <w:szCs w:val="16"/>
          <w:lang w:val="en-US"/>
        </w:rPr>
        <w:t>M</w:t>
      </w:r>
      <w:r>
        <w:rPr>
          <w:rFonts w:ascii="Arial Narrow" w:hAnsi="Arial Narrow" w:cs="Arial Narrow"/>
          <w:sz w:val="28"/>
          <w:szCs w:val="16"/>
          <w:lang w:val="en-US"/>
        </w:rPr>
        <w:t xml:space="preserve"> Mains list species</w:t>
      </w: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 Narrow" w:hAnsi="Arial Narrow" w:cs="Arial Narrow"/>
          <w:sz w:val="28"/>
          <w:szCs w:val="16"/>
          <w:lang w:val="en-US"/>
        </w:rPr>
      </w:pPr>
      <w:r>
        <w:rPr>
          <w:rFonts w:ascii="Arial Narrow" w:hAnsi="Arial Narrow" w:cs="Arial Narrow"/>
          <w:b/>
          <w:bCs/>
          <w:i/>
          <w:iCs/>
          <w:sz w:val="28"/>
          <w:szCs w:val="16"/>
          <w:lang w:val="en-US"/>
        </w:rPr>
        <w:t>Note</w:t>
      </w:r>
      <w:r>
        <w:rPr>
          <w:rFonts w:ascii="Arial Narrow" w:hAnsi="Arial Narrow" w:cs="Arial Narrow"/>
          <w:b/>
          <w:bCs/>
          <w:sz w:val="28"/>
          <w:szCs w:val="16"/>
          <w:lang w:val="en-US"/>
        </w:rPr>
        <w:t xml:space="preserve"> </w:t>
      </w:r>
      <w:r>
        <w:rPr>
          <w:rFonts w:ascii="Arial Narrow" w:hAnsi="Arial Narrow" w:cs="Arial Narrow"/>
          <w:sz w:val="28"/>
          <w:szCs w:val="16"/>
          <w:lang w:val="en-US"/>
        </w:rPr>
        <w:t>Trevally – Game fishing Trevally are : Big Eye, Giant, Golden, Gold Spot &amp; Silver</w:t>
      </w:r>
    </w:p>
    <w:tbl>
      <w:tblPr>
        <w:tblW w:w="10928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/>
      </w:tblPr>
      <w:tblGrid>
        <w:gridCol w:w="1080"/>
        <w:gridCol w:w="1440"/>
        <w:gridCol w:w="2639"/>
        <w:gridCol w:w="2340"/>
        <w:gridCol w:w="900"/>
        <w:gridCol w:w="1138"/>
        <w:gridCol w:w="1391"/>
      </w:tblGrid>
      <w:tr w:rsidR="00F95F0A">
        <w:trPr>
          <w:tblHeader/>
        </w:trPr>
        <w:tc>
          <w:tcPr>
            <w:tcW w:w="1080" w:type="dxa"/>
            <w:shd w:val="clear" w:color="auto" w:fill="999999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Records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&amp;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 xml:space="preserve">Tagging </w:t>
            </w:r>
            <w:r>
              <w:rPr>
                <w:rFonts w:ascii="Arial Narrow" w:hAnsi="Arial Narrow"/>
                <w:b/>
                <w:bCs/>
                <w:sz w:val="18"/>
                <w:szCs w:val="20"/>
                <w:lang w:val="en-US" w:eastAsia="en-US"/>
              </w:rPr>
              <w:t>(mm)</w:t>
            </w:r>
          </w:p>
        </w:tc>
        <w:tc>
          <w:tcPr>
            <w:tcW w:w="1440" w:type="dxa"/>
            <w:shd w:val="clear" w:color="auto" w:fill="999999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 xml:space="preserve">Common Name </w:t>
            </w:r>
          </w:p>
        </w:tc>
        <w:tc>
          <w:tcPr>
            <w:tcW w:w="2639" w:type="dxa"/>
            <w:shd w:val="clear" w:color="auto" w:fill="999999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Sub Species  &amp;  (Tagging points)</w:t>
            </w:r>
          </w:p>
        </w:tc>
        <w:tc>
          <w:tcPr>
            <w:tcW w:w="2340" w:type="dxa"/>
            <w:shd w:val="clear" w:color="auto" w:fill="999999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Scientific Name</w:t>
            </w:r>
          </w:p>
        </w:tc>
        <w:tc>
          <w:tcPr>
            <w:tcW w:w="900" w:type="dxa"/>
            <w:shd w:val="clear" w:color="auto" w:fill="999999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Factor</w:t>
            </w:r>
          </w:p>
        </w:tc>
        <w:tc>
          <w:tcPr>
            <w:tcW w:w="1138" w:type="dxa"/>
            <w:shd w:val="clear" w:color="auto" w:fill="999999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Min / Max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Length (cm)</w:t>
            </w:r>
          </w:p>
        </w:tc>
        <w:tc>
          <w:tcPr>
            <w:tcW w:w="1391" w:type="dxa"/>
            <w:shd w:val="clear" w:color="auto" w:fill="999999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US" w:eastAsia="en-US"/>
              </w:rPr>
              <w:t>Bag Limit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Albacore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18"/>
                <w:szCs w:val="20"/>
                <w:lang w:val="en-US" w:eastAsia="en-US"/>
              </w:rPr>
              <w:t>Thunnus alalunga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75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Amberjack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color w:val="000000"/>
                <w:sz w:val="18"/>
                <w:szCs w:val="20"/>
                <w:lang w:val="en-US" w:eastAsia="en-US"/>
              </w:rPr>
              <w:t xml:space="preserve">Seriola dumerilii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Archer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Toxotes chatareus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Barracuda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Agrioposphyraena barracuda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0.9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Barracuda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Pickhandle or Slender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Sphyraena jello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0.9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Barramundi    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( 3 )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Lates calcarifer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58 / 120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Bass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Sand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Psammoperca waigiensis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Batfish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Platax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1.3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Bonefish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Albula vulpes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Bonito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Leaping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Cybiosarda elegans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Bream            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Pikey ( 3 )  Yellow fin ( 2 )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Acanthopagrus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Combined Limit of 30 in Total 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Cobia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Rachycentron canadus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75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Cod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Coral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Cephalopholis miniatus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</w:t>
            </w:r>
          </w:p>
        </w:tc>
        <w:tc>
          <w:tcPr>
            <w:tcW w:w="1391" w:type="dxa"/>
            <w:vMerge w:val="restart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 Total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all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Cod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Flowery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Epinephelus fuscoguttatus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 /70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Maori Rock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Epinephelus undulatostriatus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Greasy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Epinephelus tauvina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 / 100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Sleepy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Oxyeleotris lineolatus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right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Camoulfage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Epinephelus polphekadion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50/70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right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T150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right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Goldspot ( 3 )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Epinephelus coioides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 / 120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right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Blackspot ( 3 ) 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Epinephelus malabaricus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 / 120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Dart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Snubnose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 xml:space="preserve">Trachinotus blochi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Dolphin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Coryphaena hippurus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60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   T200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Emperor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Red (6)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Sebae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   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Grass  ( 4 )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Lethrinus laticaudis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Red Throat  ( 6 )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Lethrinus chrysostomus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8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Yellow / Spangled (6)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Lethrinus nebulosus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All others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Lethrinus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T200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Flathead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Dusky 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Platycephalus fuscus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 / 75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Other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Platycephalus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Flounder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Grunter        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Sooty ( 2 )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1.6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Hairtail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Trichiurus savala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Herring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Giant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Elops australia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Wolf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Chirocentrus dorab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Hussar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adetii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Javelin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Small Spotted ( 4) 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Pomadasys argenteus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T150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Spotted (2)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Pomadasys kaakan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Jewfish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Black  ( 6 )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Protonibea diacanthus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75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Silver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Nibea soldado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Job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8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Kingfish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Yellowtail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Seriola lalandi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60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Black Banded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Seriolina nigrofasciata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Long Tom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Mackerel                     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Narrow Barred/Spanish  ( 2 )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Scomberomorus commerson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75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   T200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Broad Barred Spanish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Scomberomorus semifasciatus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60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School ( 2 )  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Scomberomorus queenslandicus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Spotted ( 2 )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Scomberomorus munroi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60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rPr>
          <w:trHeight w:val="261"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Shark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Grammatorcynus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150  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Mangrove Jack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( 6 )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 xml:space="preserve">Lutjanus argentimaculatus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Marlin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Milk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Chanos chanos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Mullet Sea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Mugil cephalus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Mullet Diamond Scale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Liza vaigiensis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20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Mullet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Other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Parrot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Pennantfish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Alectes ciliaris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trHeight w:val="239"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Perch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Pearl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Glaucosoma scapulare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Permit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Trachinotus falcatus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Queenfish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( 4 )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Scomberoides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Rainbow Runner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Elagatis bipinnulatus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Sail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Pacific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Istiophorus platypterus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1.3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Salmon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Beach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Leptobrama mulleri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Scad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Finny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Megalaspis cordyla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Sickle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Drepane punctata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1.3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Snapper         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( 3 )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Chrysophrys auratus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T150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Golden (6)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johnii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T200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Crimson (6)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erythrpterus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T200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Saddle Tail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malabaricus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Others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Sole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Remora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Sweetlips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Plectorhynchus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  <w:tcBorders>
              <w:bottom w:val="single" w:sz="4" w:space="0" w:color="auto"/>
            </w:tcBorders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Sword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Broadbill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Xiphias gladius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100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Tarpon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 xml:space="preserve">Megalops cyprinoides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Tarwhine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sz w:val="18"/>
                <w:szCs w:val="20"/>
                <w:lang w:val="en-US" w:eastAsia="en-US"/>
              </w:rPr>
              <w:t>Rhabdosargus sarba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1.2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See Bream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Teraglin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Silver/Yankee Whiting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Otolithes ruber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0.8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 w:cs="Arial"/>
                <w:sz w:val="18"/>
                <w:szCs w:val="20"/>
                <w:lang w:val="en-US" w:eastAsia="en-US"/>
              </w:rPr>
              <w:t>300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Threadfin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King  ( 3 ) 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Polydactylus macrochir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1.9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60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Blue  ( 3 )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Eleutheronema tetradactylum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1.9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  <w:t xml:space="preserve">G Note   </w:t>
            </w: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Trevally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Giant  ( 3 )   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ignobilis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 w:val="restart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Combined Limit of 20 in Total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Big Eye  ( 4 )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sexfasciatus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Gold Spot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fuloguttatus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Blue Spot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bucculentus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Tille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tille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Papuan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papuensis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Blue Fin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melampygus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Black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Caranx lugubris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Thick Lip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Carangoides orthogrammus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Bludger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Carangoides gymnostethus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Long Nosed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Carangoides chrysophrys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Diamond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Alectis indicus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Pennant Fish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Alectis cilliaris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Cale Cale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Ulua mentalis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Golden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Gnathanodon speciosus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b/>
                <w:bCs/>
                <w:iCs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Other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Triple Tail/Jumping Cod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Lobotes surinamensis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Tropical Snapper &amp; 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Sea Perch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Long Spined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Argyrops spinifer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Saddle Tail (Large Mouth/Nannygai)  ( 6 )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malabaricus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  <w:vMerge w:val="restart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9 Total 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both Nannygai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 w:cs="Arial"/>
                <w:sz w:val="18"/>
                <w:szCs w:val="20"/>
                <w:lang w:val="en-US" w:eastAsia="en-US"/>
              </w:rPr>
              <w:t>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Crimson (Small Mouth/Nannygai)( 6) 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erythropterus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 w:cs="Arial"/>
                <w:sz w:val="18"/>
                <w:szCs w:val="20"/>
                <w:lang w:val="en-US" w:eastAsia="en-US"/>
              </w:rPr>
              <w:t>200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Golden (6)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 xml:space="preserve">Lutjanus johnii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1.8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Stripey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carponotatus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Moses Perch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1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russelli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 w:cs="Arial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All other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Lutjanus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10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 T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300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Trout  Coral                        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Blue Spot (Footballer)  ( 3 )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Plectropomas laevus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50 / 80</w:t>
            </w:r>
          </w:p>
        </w:tc>
        <w:tc>
          <w:tcPr>
            <w:tcW w:w="1391" w:type="dxa"/>
            <w:vMerge w:val="restart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7 Total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All Trout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Coronation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Variola louti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All others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others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38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Tuna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keepNext/>
              <w:widowControl w:val="0"/>
              <w:suppressAutoHyphens w:val="0"/>
              <w:autoSpaceDE w:val="0"/>
              <w:autoSpaceDN w:val="0"/>
              <w:adjustRightInd w:val="0"/>
              <w:outlineLvl w:val="2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1.5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40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Tusk Fish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Venus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Choerodon venustrus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  <w:vMerge w:val="restart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6 Total </w:t>
            </w:r>
          </w:p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All Tusk </w:t>
            </w: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Black spot and Purple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Choerodon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1.4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rPr>
          <w:cantSplit/>
        </w:trPr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Q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All others</w:t>
            </w: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Choerodon spp.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  <w:vMerge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>G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Wahoo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Acanthocybium solandri</w:t>
            </w: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1.3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75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  <w:r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  <w:t xml:space="preserve">    </w:t>
            </w: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Whiting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1.3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23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Combined Limit of 30 in Total</w:t>
            </w:r>
          </w:p>
        </w:tc>
      </w:tr>
      <w:tr w:rsidR="00F95F0A">
        <w:tc>
          <w:tcPr>
            <w:tcW w:w="108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Mini Pics Lil Critters" w:hAnsi="Mini Pics Lil Critters"/>
                <w:sz w:val="18"/>
                <w:szCs w:val="20"/>
                <w:lang w:val="en-US" w:eastAsia="en-US"/>
              </w:rPr>
            </w:pPr>
          </w:p>
        </w:tc>
        <w:tc>
          <w:tcPr>
            <w:tcW w:w="14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Wrasse</w:t>
            </w:r>
          </w:p>
        </w:tc>
        <w:tc>
          <w:tcPr>
            <w:tcW w:w="2639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  <w:tc>
          <w:tcPr>
            <w:tcW w:w="234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i/>
                <w:iCs/>
                <w:sz w:val="18"/>
                <w:szCs w:val="20"/>
                <w:lang w:val="en-US" w:eastAsia="en-US"/>
              </w:rPr>
              <w:t>All species except Hump Head Wrasse</w:t>
            </w:r>
          </w:p>
        </w:tc>
        <w:tc>
          <w:tcPr>
            <w:tcW w:w="900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1.0</w:t>
            </w:r>
          </w:p>
        </w:tc>
        <w:tc>
          <w:tcPr>
            <w:tcW w:w="1138" w:type="dxa"/>
            <w:vAlign w:val="center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  <w:r>
              <w:rPr>
                <w:rFonts w:ascii="Arial Narrow" w:hAnsi="Arial Narrow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391" w:type="dxa"/>
          </w:tcPr>
          <w:p w:rsidR="00F95F0A" w:rsidRDefault="00F95F0A" w:rsidP="00AC5486">
            <w:pPr>
              <w:widowControl w:val="0"/>
              <w:suppressAutoHyphens w:val="0"/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20"/>
                <w:lang w:val="en-US" w:eastAsia="en-US"/>
              </w:rPr>
            </w:pPr>
          </w:p>
        </w:tc>
      </w:tr>
    </w:tbl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</w:rPr>
      </w:pPr>
    </w:p>
    <w:p w:rsidR="00F95F0A" w:rsidRDefault="00F95F0A" w:rsidP="00F95F0A">
      <w:pPr>
        <w:pStyle w:val="Header"/>
        <w:tabs>
          <w:tab w:val="clear" w:pos="4153"/>
          <w:tab w:val="clear" w:pos="8306"/>
        </w:tabs>
        <w:spacing w:before="600" w:after="360"/>
        <w:jc w:val="center"/>
        <w:rPr>
          <w:rFonts w:ascii="Arial" w:hAnsi="Arial" w:cs="Arial"/>
          <w:b/>
          <w:bCs/>
        </w:rPr>
      </w:pPr>
      <w:r w:rsidRPr="00CA5276">
        <w:rPr>
          <w:rFonts w:ascii="Arial" w:hAnsi="Arial" w:cs="Arial"/>
          <w:noProof/>
        </w:rPr>
        <w:pict>
          <v:rect id="Rectangle 23" o:spid="_x0000_s1028" style="position:absolute;left:0;text-align:left;margin-left:-1.9pt;margin-top:23.6pt;width:536.75pt;height:108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" fillcolor="silver" strokeweight=".53mm"/>
        </w:pict>
      </w:r>
      <w:r>
        <w:rPr>
          <w:rFonts w:ascii="Arial" w:hAnsi="Arial" w:cs="Arial"/>
        </w:rPr>
        <w:t>Log on with the Coast Guard – it may save your life.</w:t>
      </w:r>
    </w:p>
    <w:p w:rsidR="00F95F0A" w:rsidRDefault="00F95F0A" w:rsidP="00F95F0A">
      <w:pPr>
        <w:pStyle w:val="Header"/>
        <w:numPr>
          <w:ilvl w:val="0"/>
          <w:numId w:val="4"/>
        </w:numPr>
        <w:tabs>
          <w:tab w:val="clear" w:pos="4153"/>
          <w:tab w:val="clear" w:pos="8306"/>
          <w:tab w:val="left" w:pos="1469"/>
        </w:tabs>
        <w:ind w:left="1469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VMR 423 Cardwell Coast Guard</w:t>
      </w:r>
      <w:r>
        <w:rPr>
          <w:rFonts w:ascii="Arial" w:hAnsi="Arial" w:cs="Arial"/>
        </w:rPr>
        <w:t xml:space="preserve"> (8am to 5pm Sat and Sun) </w:t>
      </w:r>
    </w:p>
    <w:p w:rsidR="00F95F0A" w:rsidRDefault="00F95F0A" w:rsidP="00F95F0A">
      <w:pPr>
        <w:pStyle w:val="Header"/>
        <w:numPr>
          <w:ilvl w:val="0"/>
          <w:numId w:val="4"/>
        </w:numPr>
        <w:tabs>
          <w:tab w:val="clear" w:pos="4153"/>
          <w:tab w:val="clear" w:pos="8306"/>
          <w:tab w:val="left" w:pos="1469"/>
        </w:tabs>
        <w:ind w:left="1469"/>
        <w:rPr>
          <w:rFonts w:ascii="Arial" w:hAnsi="Arial" w:cs="Arial"/>
        </w:rPr>
      </w:pPr>
      <w:r>
        <w:rPr>
          <w:rFonts w:ascii="Arial" w:hAnsi="Arial" w:cs="Arial"/>
        </w:rPr>
        <w:t>VMR 412 Tully Coast Guard (8am to 5pm Sat and Sun)</w:t>
      </w:r>
    </w:p>
    <w:p w:rsidR="00F95F0A" w:rsidRDefault="00F95F0A" w:rsidP="00F95F0A">
      <w:pPr>
        <w:pStyle w:val="Header"/>
        <w:numPr>
          <w:ilvl w:val="0"/>
          <w:numId w:val="4"/>
        </w:numPr>
        <w:tabs>
          <w:tab w:val="clear" w:pos="4153"/>
          <w:tab w:val="clear" w:pos="8306"/>
          <w:tab w:val="left" w:pos="1469"/>
        </w:tabs>
        <w:ind w:left="1469"/>
      </w:pPr>
      <w:r>
        <w:rPr>
          <w:rFonts w:ascii="Arial" w:hAnsi="Arial" w:cs="Arial"/>
        </w:rPr>
        <w:t>VMR 409 Ingham Coast Guard (8am to 5pm Sat and Sun)</w:t>
      </w:r>
    </w:p>
    <w:p w:rsidR="00294158" w:rsidRDefault="00BF52F5"/>
    <w:sectPr w:rsidR="00294158" w:rsidSect="00F95F0A">
      <w:headerReference w:type="even" r:id="rId5"/>
      <w:headerReference w:type="default" r:id="rId6"/>
      <w:footerReference w:type="default" r:id="rId7"/>
      <w:footnotePr>
        <w:pos w:val="beneathText"/>
      </w:footnotePr>
      <w:pgSz w:w="11906" w:h="16838" w:code="9"/>
      <w:pgMar w:top="425" w:right="567" w:bottom="624" w:left="567" w:header="567" w:footer="567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default"/>
    <w:sig w:usb0="00000000" w:usb1="00000000" w:usb2="00000000" w:usb3="00000000" w:csb0="0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ni Pics Lil Critters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F6" w:rsidRDefault="00BF52F5">
    <w:pPr>
      <w:pStyle w:val="Footer"/>
      <w:jc w:val="center"/>
    </w:pPr>
    <w:r>
      <w:rPr>
        <w:i/>
      </w:rPr>
      <w:t>“Limit your catch don’t catch your limit”</w: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F6" w:rsidRDefault="00BF52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5EF6" w:rsidRDefault="00BF52F5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EF6" w:rsidRDefault="00BF52F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7D5EF6" w:rsidRDefault="00BF52F5">
    <w:pPr>
      <w:pStyle w:val="Header"/>
      <w:ind w:right="360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"/>
      <w:lvlJc w:val="left"/>
      <w:pPr>
        <w:tabs>
          <w:tab w:val="num" w:pos="720"/>
        </w:tabs>
        <w:ind w:left="720" w:hanging="360"/>
      </w:pPr>
      <w:rPr>
        <w:rFonts w:ascii="Webdings" w:hAnsi="Webdings" w:cs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"/>
      <w:lvlJc w:val="left"/>
      <w:pPr>
        <w:tabs>
          <w:tab w:val="num" w:pos="720"/>
        </w:tabs>
        <w:ind w:left="720" w:hanging="360"/>
      </w:pPr>
      <w:rPr>
        <w:rFonts w:ascii="Webdings" w:hAnsi="Webdings" w:cs="Webdings"/>
        <w:sz w:val="32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8"/>
    <w:multiLevelType w:val="singleLevel"/>
    <w:tmpl w:val="00000008"/>
    <w:name w:val="WW8Num9"/>
    <w:lvl w:ilvl="0">
      <w:start w:val="1"/>
      <w:numFmt w:val="bullet"/>
      <w:lvlText w:val=""/>
      <w:lvlJc w:val="left"/>
      <w:pPr>
        <w:tabs>
          <w:tab w:val="num" w:pos="1077"/>
        </w:tabs>
        <w:ind w:left="1077" w:hanging="360"/>
      </w:pPr>
      <w:rPr>
        <w:rFonts w:ascii="Wingdings" w:hAnsi="Wingdings" w:cs="Symbol"/>
      </w:rPr>
    </w:lvl>
  </w:abstractNum>
  <w:abstractNum w:abstractNumId="4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</w:abstractNum>
  <w:abstractNum w:abstractNumId="5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95"/>
        </w:tabs>
        <w:ind w:left="1095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75"/>
        </w:tabs>
        <w:ind w:left="2175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55"/>
        </w:tabs>
        <w:ind w:left="3255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/>
      </w:rPr>
    </w:lvl>
  </w:abstractNum>
  <w:abstractNum w:abstractNumId="6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154E0EB2"/>
    <w:multiLevelType w:val="multilevel"/>
    <w:tmpl w:val="F97A4762"/>
    <w:lvl w:ilvl="0">
      <w:start w:val="1"/>
      <w:numFmt w:val="bullet"/>
      <w:lvlText w:val="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C1D7FEA"/>
    <w:multiLevelType w:val="hybridMultilevel"/>
    <w:tmpl w:val="F3E64C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D0D6D5A"/>
    <w:multiLevelType w:val="hybridMultilevel"/>
    <w:tmpl w:val="C2F6D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B46AF5"/>
    <w:multiLevelType w:val="hybridMultilevel"/>
    <w:tmpl w:val="F6EE9AD2"/>
    <w:lvl w:ilvl="0" w:tplc="0409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11">
    <w:nsid w:val="562A5B5C"/>
    <w:multiLevelType w:val="multilevel"/>
    <w:tmpl w:val="74E61F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2">
    <w:nsid w:val="747F0E18"/>
    <w:multiLevelType w:val="hybridMultilevel"/>
    <w:tmpl w:val="D99E40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F6076C"/>
    <w:multiLevelType w:val="multilevel"/>
    <w:tmpl w:val="F97A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8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95F0A"/>
    <w:rsid w:val="00BF52F5"/>
    <w:rsid w:val="00F95F0A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F0A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8169FA"/>
    <w:pPr>
      <w:keepNext/>
      <w:spacing w:before="240" w:after="60"/>
      <w:outlineLvl w:val="0"/>
    </w:pPr>
    <w:rPr>
      <w:b/>
      <w:i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F95F0A"/>
    <w:pPr>
      <w:keepNext/>
      <w:widowControl w:val="0"/>
      <w:tabs>
        <w:tab w:val="num" w:pos="0"/>
      </w:tabs>
      <w:autoSpaceDE w:val="0"/>
      <w:ind w:left="576" w:hanging="576"/>
      <w:outlineLvl w:val="1"/>
    </w:pPr>
    <w:rPr>
      <w:rFonts w:ascii="Arial Narrow" w:hAnsi="Arial Narrow" w:cs="Arial Narrow"/>
      <w:i/>
      <w:iCs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F95F0A"/>
    <w:pPr>
      <w:keepNext/>
      <w:widowControl w:val="0"/>
      <w:tabs>
        <w:tab w:val="num" w:pos="0"/>
      </w:tabs>
      <w:autoSpaceDE w:val="0"/>
      <w:ind w:left="720" w:hanging="720"/>
      <w:outlineLvl w:val="2"/>
    </w:pPr>
    <w:rPr>
      <w:rFonts w:ascii="Arial Narrow" w:hAnsi="Arial Narrow" w:cs="Arial Narrow"/>
      <w:i/>
      <w:iCs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F95F0A"/>
    <w:pPr>
      <w:keepNext/>
      <w:tabs>
        <w:tab w:val="num" w:pos="0"/>
      </w:tabs>
      <w:spacing w:before="360"/>
      <w:ind w:left="864" w:hanging="864"/>
      <w:jc w:val="center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F95F0A"/>
    <w:pPr>
      <w:keepNext/>
      <w:outlineLvl w:val="4"/>
    </w:pPr>
    <w:rPr>
      <w:rFonts w:ascii="Arial" w:hAnsi="Arial" w:cs="Arial"/>
      <w:sz w:val="28"/>
    </w:rPr>
  </w:style>
  <w:style w:type="paragraph" w:styleId="Heading6">
    <w:name w:val="heading 6"/>
    <w:basedOn w:val="Normal"/>
    <w:next w:val="Normal"/>
    <w:link w:val="Heading6Char"/>
    <w:qFormat/>
    <w:rsid w:val="00F95F0A"/>
    <w:pPr>
      <w:keepNext/>
      <w:tabs>
        <w:tab w:val="num" w:pos="0"/>
      </w:tabs>
      <w:ind w:left="1152" w:hanging="1152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F95F0A"/>
    <w:pPr>
      <w:keepNext/>
      <w:outlineLvl w:val="6"/>
    </w:pPr>
    <w:rPr>
      <w:rFonts w:ascii="Arial" w:hAnsi="Arial" w:cs="Arial"/>
      <w:i/>
      <w:iCs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F95F0A"/>
    <w:rPr>
      <w:rFonts w:ascii="Arial Narrow" w:eastAsia="Times New Roman" w:hAnsi="Arial Narrow" w:cs="Arial Narrow"/>
      <w:i/>
      <w:iCs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F95F0A"/>
    <w:rPr>
      <w:rFonts w:ascii="Arial Narrow" w:eastAsia="Times New Roman" w:hAnsi="Arial Narrow" w:cs="Arial Narrow"/>
      <w:i/>
      <w:iCs/>
      <w:sz w:val="24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F95F0A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F95F0A"/>
    <w:rPr>
      <w:rFonts w:ascii="Arial" w:eastAsia="Times New Roman" w:hAnsi="Arial" w:cs="Arial"/>
      <w:sz w:val="28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F95F0A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F95F0A"/>
    <w:rPr>
      <w:rFonts w:ascii="Arial" w:eastAsia="Times New Roman" w:hAnsi="Arial" w:cs="Arial"/>
      <w:i/>
      <w:iCs/>
      <w:sz w:val="28"/>
      <w:szCs w:val="24"/>
      <w:lang w:eastAsia="zh-CN"/>
    </w:rPr>
  </w:style>
  <w:style w:type="character" w:customStyle="1" w:styleId="WW8Num3z0">
    <w:name w:val="WW8Num3z0"/>
    <w:rsid w:val="00F95F0A"/>
    <w:rPr>
      <w:rFonts w:ascii="Webdings" w:hAnsi="Webdings" w:cs="Symbol"/>
    </w:rPr>
  </w:style>
  <w:style w:type="character" w:customStyle="1" w:styleId="WW8Num4z0">
    <w:name w:val="WW8Num4z0"/>
    <w:rsid w:val="00F95F0A"/>
    <w:rPr>
      <w:rFonts w:ascii="Webdings" w:hAnsi="Webdings" w:cs="Symbol"/>
    </w:rPr>
  </w:style>
  <w:style w:type="character" w:customStyle="1" w:styleId="WW8Num5z0">
    <w:name w:val="WW8Num5z0"/>
    <w:rsid w:val="00F95F0A"/>
    <w:rPr>
      <w:rFonts w:ascii="Symbol" w:hAnsi="Symbol" w:cs="Webdings"/>
      <w:sz w:val="32"/>
    </w:rPr>
  </w:style>
  <w:style w:type="character" w:customStyle="1" w:styleId="WW8Num6z0">
    <w:name w:val="WW8Num6z0"/>
    <w:rsid w:val="00F95F0A"/>
    <w:rPr>
      <w:rFonts w:ascii="Wingdings" w:hAnsi="Wingdings" w:cs="Wingdings"/>
    </w:rPr>
  </w:style>
  <w:style w:type="character" w:customStyle="1" w:styleId="WW8Num7z0">
    <w:name w:val="WW8Num7z0"/>
    <w:rsid w:val="00F95F0A"/>
    <w:rPr>
      <w:rFonts w:ascii="Symbol" w:hAnsi="Symbol" w:cs="Symbol"/>
    </w:rPr>
  </w:style>
  <w:style w:type="character" w:customStyle="1" w:styleId="WW8Num8z0">
    <w:name w:val="WW8Num8z0"/>
    <w:rsid w:val="00F95F0A"/>
    <w:rPr>
      <w:rFonts w:ascii="Wingdings" w:hAnsi="Wingdings" w:cs="Wingdings"/>
    </w:rPr>
  </w:style>
  <w:style w:type="character" w:customStyle="1" w:styleId="WW8Num9z0">
    <w:name w:val="WW8Num9z0"/>
    <w:rsid w:val="00F95F0A"/>
    <w:rPr>
      <w:rFonts w:ascii="Symbol" w:hAnsi="Symbol" w:cs="Symbol"/>
    </w:rPr>
  </w:style>
  <w:style w:type="character" w:customStyle="1" w:styleId="WW8Num10z0">
    <w:name w:val="WW8Num10z0"/>
    <w:rsid w:val="00F95F0A"/>
    <w:rPr>
      <w:rFonts w:ascii="Symbol" w:hAnsi="Symbol" w:cs="Symbol"/>
    </w:rPr>
  </w:style>
  <w:style w:type="character" w:customStyle="1" w:styleId="WW8Num11z0">
    <w:name w:val="WW8Num11z0"/>
    <w:rsid w:val="00F95F0A"/>
    <w:rPr>
      <w:rFonts w:ascii="Wingdings" w:hAnsi="Wingdings" w:cs="Wingdings"/>
    </w:rPr>
  </w:style>
  <w:style w:type="character" w:customStyle="1" w:styleId="WW8Num11z2">
    <w:name w:val="WW8Num11z2"/>
    <w:rsid w:val="00F95F0A"/>
    <w:rPr>
      <w:rFonts w:ascii="Wingdings" w:hAnsi="Wingdings" w:cs="Wingdings"/>
    </w:rPr>
  </w:style>
  <w:style w:type="character" w:customStyle="1" w:styleId="WW8Num11z4">
    <w:name w:val="WW8Num11z4"/>
    <w:rsid w:val="00F95F0A"/>
    <w:rPr>
      <w:rFonts w:ascii="Courier New" w:hAnsi="Courier New" w:cs="Courier New"/>
    </w:rPr>
  </w:style>
  <w:style w:type="character" w:customStyle="1" w:styleId="Absatz-Standardschriftart">
    <w:name w:val="Absatz-Standardschriftart"/>
    <w:rsid w:val="00F95F0A"/>
  </w:style>
  <w:style w:type="character" w:customStyle="1" w:styleId="WW8Num2z0">
    <w:name w:val="WW8Num2z0"/>
    <w:rsid w:val="00F95F0A"/>
    <w:rPr>
      <w:rFonts w:ascii="Symbol" w:hAnsi="Symbol" w:cs="Symbol"/>
    </w:rPr>
  </w:style>
  <w:style w:type="character" w:customStyle="1" w:styleId="WW8Num7z1">
    <w:name w:val="WW8Num7z1"/>
    <w:rsid w:val="00F95F0A"/>
    <w:rPr>
      <w:rFonts w:ascii="Courier New" w:hAnsi="Courier New" w:cs="Courier New"/>
    </w:rPr>
  </w:style>
  <w:style w:type="character" w:customStyle="1" w:styleId="WW8Num7z2">
    <w:name w:val="WW8Num7z2"/>
    <w:rsid w:val="00F95F0A"/>
    <w:rPr>
      <w:rFonts w:ascii="Wingdings" w:hAnsi="Wingdings" w:cs="Wingdings"/>
    </w:rPr>
  </w:style>
  <w:style w:type="character" w:customStyle="1" w:styleId="WW8Num8z1">
    <w:name w:val="WW8Num8z1"/>
    <w:rsid w:val="00F95F0A"/>
    <w:rPr>
      <w:rFonts w:ascii="Courier New" w:hAnsi="Courier New" w:cs="Courier New"/>
    </w:rPr>
  </w:style>
  <w:style w:type="character" w:customStyle="1" w:styleId="WW8Num8z2">
    <w:name w:val="WW8Num8z2"/>
    <w:rsid w:val="00F95F0A"/>
    <w:rPr>
      <w:rFonts w:ascii="Wingdings" w:hAnsi="Wingdings" w:cs="Wingdings"/>
    </w:rPr>
  </w:style>
  <w:style w:type="character" w:customStyle="1" w:styleId="WW8Num9z1">
    <w:name w:val="WW8Num9z1"/>
    <w:rsid w:val="00F95F0A"/>
    <w:rPr>
      <w:rFonts w:ascii="Courier New" w:hAnsi="Courier New" w:cs="Courier New"/>
    </w:rPr>
  </w:style>
  <w:style w:type="character" w:customStyle="1" w:styleId="WW8Num9z2">
    <w:name w:val="WW8Num9z2"/>
    <w:rsid w:val="00F95F0A"/>
    <w:rPr>
      <w:rFonts w:ascii="Wingdings" w:hAnsi="Wingdings" w:cs="Wingdings"/>
    </w:rPr>
  </w:style>
  <w:style w:type="character" w:customStyle="1" w:styleId="WW8Num10z1">
    <w:name w:val="WW8Num10z1"/>
    <w:rsid w:val="00F95F0A"/>
    <w:rPr>
      <w:rFonts w:ascii="Courier New" w:hAnsi="Courier New" w:cs="Courier New"/>
    </w:rPr>
  </w:style>
  <w:style w:type="character" w:customStyle="1" w:styleId="WW8Num10z2">
    <w:name w:val="WW8Num10z2"/>
    <w:rsid w:val="00F95F0A"/>
    <w:rPr>
      <w:rFonts w:ascii="Wingdings" w:hAnsi="Wingdings" w:cs="Wingdings"/>
    </w:rPr>
  </w:style>
  <w:style w:type="character" w:customStyle="1" w:styleId="WW8Num11z1">
    <w:name w:val="WW8Num11z1"/>
    <w:rsid w:val="00F95F0A"/>
    <w:rPr>
      <w:rFonts w:ascii="Courier New" w:hAnsi="Courier New" w:cs="Courier New"/>
    </w:rPr>
  </w:style>
  <w:style w:type="character" w:customStyle="1" w:styleId="WW8Num11z3">
    <w:name w:val="WW8Num11z3"/>
    <w:rsid w:val="00F95F0A"/>
    <w:rPr>
      <w:rFonts w:ascii="Symbol" w:hAnsi="Symbol" w:cs="Symbol"/>
    </w:rPr>
  </w:style>
  <w:style w:type="character" w:customStyle="1" w:styleId="WW8Num12z0">
    <w:name w:val="WW8Num12z0"/>
    <w:rsid w:val="00F95F0A"/>
    <w:rPr>
      <w:rFonts w:ascii="Wingdings" w:hAnsi="Wingdings" w:cs="Wingdings"/>
    </w:rPr>
  </w:style>
  <w:style w:type="character" w:customStyle="1" w:styleId="WW8Num12z1">
    <w:name w:val="WW8Num12z1"/>
    <w:rsid w:val="00F95F0A"/>
    <w:rPr>
      <w:rFonts w:ascii="Courier New" w:hAnsi="Courier New" w:cs="Courier New"/>
    </w:rPr>
  </w:style>
  <w:style w:type="character" w:customStyle="1" w:styleId="WW8Num12z3">
    <w:name w:val="WW8Num12z3"/>
    <w:rsid w:val="00F95F0A"/>
    <w:rPr>
      <w:rFonts w:ascii="Symbol" w:hAnsi="Symbol" w:cs="Symbol"/>
    </w:rPr>
  </w:style>
  <w:style w:type="character" w:customStyle="1" w:styleId="WW8Num13z0">
    <w:name w:val="WW8Num13z0"/>
    <w:rsid w:val="00F95F0A"/>
    <w:rPr>
      <w:rFonts w:ascii="Wingdings" w:hAnsi="Wingdings" w:cs="Wingdings"/>
    </w:rPr>
  </w:style>
  <w:style w:type="character" w:customStyle="1" w:styleId="WW8Num14z0">
    <w:name w:val="WW8Num14z0"/>
    <w:rsid w:val="00F95F0A"/>
    <w:rPr>
      <w:rFonts w:ascii="Symbol" w:hAnsi="Symbol" w:cs="Symbol"/>
    </w:rPr>
  </w:style>
  <w:style w:type="character" w:customStyle="1" w:styleId="WW8Num14z1">
    <w:name w:val="WW8Num14z1"/>
    <w:rsid w:val="00F95F0A"/>
    <w:rPr>
      <w:rFonts w:ascii="Courier New" w:hAnsi="Courier New" w:cs="Courier New"/>
    </w:rPr>
  </w:style>
  <w:style w:type="character" w:customStyle="1" w:styleId="WW8Num14z2">
    <w:name w:val="WW8Num14z2"/>
    <w:rsid w:val="00F95F0A"/>
    <w:rPr>
      <w:rFonts w:ascii="Wingdings" w:hAnsi="Wingdings" w:cs="Wingdings"/>
    </w:rPr>
  </w:style>
  <w:style w:type="character" w:customStyle="1" w:styleId="WW8Num15z0">
    <w:name w:val="WW8Num15z0"/>
    <w:rsid w:val="00F95F0A"/>
    <w:rPr>
      <w:rFonts w:ascii="Symbol" w:hAnsi="Symbol" w:cs="Symbol"/>
    </w:rPr>
  </w:style>
  <w:style w:type="character" w:customStyle="1" w:styleId="WW8Num15z1">
    <w:name w:val="WW8Num15z1"/>
    <w:rsid w:val="00F95F0A"/>
    <w:rPr>
      <w:rFonts w:ascii="Courier New" w:hAnsi="Courier New" w:cs="Courier New"/>
    </w:rPr>
  </w:style>
  <w:style w:type="character" w:customStyle="1" w:styleId="WW8Num15z2">
    <w:name w:val="WW8Num15z2"/>
    <w:rsid w:val="00F95F0A"/>
    <w:rPr>
      <w:rFonts w:ascii="Wingdings" w:hAnsi="Wingdings" w:cs="Wingdings"/>
    </w:rPr>
  </w:style>
  <w:style w:type="character" w:customStyle="1" w:styleId="WW8Num16z0">
    <w:name w:val="WW8Num16z0"/>
    <w:rsid w:val="00F95F0A"/>
    <w:rPr>
      <w:rFonts w:ascii="Symbol" w:hAnsi="Symbol" w:cs="Symbol"/>
    </w:rPr>
  </w:style>
  <w:style w:type="character" w:customStyle="1" w:styleId="WW8Num16z1">
    <w:name w:val="WW8Num16z1"/>
    <w:rsid w:val="00F95F0A"/>
    <w:rPr>
      <w:rFonts w:ascii="Courier New" w:hAnsi="Courier New" w:cs="Courier New"/>
    </w:rPr>
  </w:style>
  <w:style w:type="character" w:customStyle="1" w:styleId="WW8Num16z2">
    <w:name w:val="WW8Num16z2"/>
    <w:rsid w:val="00F95F0A"/>
    <w:rPr>
      <w:rFonts w:ascii="Wingdings" w:hAnsi="Wingdings" w:cs="Wingdings"/>
    </w:rPr>
  </w:style>
  <w:style w:type="character" w:customStyle="1" w:styleId="WW8Num17z0">
    <w:name w:val="WW8Num17z0"/>
    <w:rsid w:val="00F95F0A"/>
    <w:rPr>
      <w:rFonts w:ascii="Symbol" w:hAnsi="Symbol" w:cs="Symbol"/>
    </w:rPr>
  </w:style>
  <w:style w:type="character" w:customStyle="1" w:styleId="WW8Num17z1">
    <w:name w:val="WW8Num17z1"/>
    <w:rsid w:val="00F95F0A"/>
    <w:rPr>
      <w:rFonts w:ascii="Courier New" w:hAnsi="Courier New" w:cs="Courier New"/>
    </w:rPr>
  </w:style>
  <w:style w:type="character" w:customStyle="1" w:styleId="WW8Num17z2">
    <w:name w:val="WW8Num17z2"/>
    <w:rsid w:val="00F95F0A"/>
    <w:rPr>
      <w:rFonts w:ascii="Wingdings" w:hAnsi="Wingdings" w:cs="Wingdings"/>
    </w:rPr>
  </w:style>
  <w:style w:type="character" w:customStyle="1" w:styleId="WW8Num18z0">
    <w:name w:val="WW8Num18z0"/>
    <w:rsid w:val="00F95F0A"/>
    <w:rPr>
      <w:rFonts w:ascii="Symbol" w:hAnsi="Symbol" w:cs="Symbol"/>
    </w:rPr>
  </w:style>
  <w:style w:type="character" w:customStyle="1" w:styleId="WW8Num18z1">
    <w:name w:val="WW8Num18z1"/>
    <w:rsid w:val="00F95F0A"/>
    <w:rPr>
      <w:rFonts w:ascii="Courier New" w:hAnsi="Courier New" w:cs="Courier New"/>
    </w:rPr>
  </w:style>
  <w:style w:type="character" w:customStyle="1" w:styleId="WW8Num18z2">
    <w:name w:val="WW8Num18z2"/>
    <w:rsid w:val="00F95F0A"/>
    <w:rPr>
      <w:rFonts w:ascii="Wingdings" w:hAnsi="Wingdings" w:cs="Wingdings"/>
    </w:rPr>
  </w:style>
  <w:style w:type="character" w:customStyle="1" w:styleId="WW8Num19z0">
    <w:name w:val="WW8Num19z0"/>
    <w:rsid w:val="00F95F0A"/>
    <w:rPr>
      <w:rFonts w:ascii="Symbol" w:hAnsi="Symbol" w:cs="Symbol"/>
    </w:rPr>
  </w:style>
  <w:style w:type="character" w:customStyle="1" w:styleId="WW8Num19z1">
    <w:name w:val="WW8Num19z1"/>
    <w:rsid w:val="00F95F0A"/>
    <w:rPr>
      <w:rFonts w:ascii="Courier New" w:hAnsi="Courier New" w:cs="Courier New"/>
    </w:rPr>
  </w:style>
  <w:style w:type="character" w:customStyle="1" w:styleId="WW8Num19z2">
    <w:name w:val="WW8Num19z2"/>
    <w:rsid w:val="00F95F0A"/>
    <w:rPr>
      <w:rFonts w:ascii="Wingdings" w:hAnsi="Wingdings" w:cs="Wingdings"/>
    </w:rPr>
  </w:style>
  <w:style w:type="character" w:customStyle="1" w:styleId="WW8Num20z0">
    <w:name w:val="WW8Num20z0"/>
    <w:rsid w:val="00F95F0A"/>
    <w:rPr>
      <w:rFonts w:ascii="Symbol" w:hAnsi="Symbol" w:cs="Symbol"/>
    </w:rPr>
  </w:style>
  <w:style w:type="character" w:customStyle="1" w:styleId="WW8Num20z1">
    <w:name w:val="WW8Num20z1"/>
    <w:rsid w:val="00F95F0A"/>
    <w:rPr>
      <w:rFonts w:ascii="Courier New" w:hAnsi="Courier New" w:cs="Courier New"/>
    </w:rPr>
  </w:style>
  <w:style w:type="character" w:customStyle="1" w:styleId="WW8Num20z2">
    <w:name w:val="WW8Num20z2"/>
    <w:rsid w:val="00F95F0A"/>
    <w:rPr>
      <w:rFonts w:ascii="Wingdings" w:hAnsi="Wingdings" w:cs="Wingdings"/>
    </w:rPr>
  </w:style>
  <w:style w:type="character" w:customStyle="1" w:styleId="WW8Num21z0">
    <w:name w:val="WW8Num21z0"/>
    <w:rsid w:val="00F95F0A"/>
    <w:rPr>
      <w:rFonts w:ascii="Symbol" w:hAnsi="Symbol" w:cs="Symbol"/>
    </w:rPr>
  </w:style>
  <w:style w:type="character" w:customStyle="1" w:styleId="WW8Num21z1">
    <w:name w:val="WW8Num21z1"/>
    <w:rsid w:val="00F95F0A"/>
    <w:rPr>
      <w:rFonts w:ascii="Courier New" w:hAnsi="Courier New" w:cs="Courier New"/>
    </w:rPr>
  </w:style>
  <w:style w:type="character" w:customStyle="1" w:styleId="WW8Num21z2">
    <w:name w:val="WW8Num21z2"/>
    <w:rsid w:val="00F95F0A"/>
    <w:rPr>
      <w:rFonts w:ascii="Wingdings" w:hAnsi="Wingdings" w:cs="Wingdings"/>
    </w:rPr>
  </w:style>
  <w:style w:type="character" w:customStyle="1" w:styleId="WW8Num22z0">
    <w:name w:val="WW8Num22z0"/>
    <w:rsid w:val="00F95F0A"/>
    <w:rPr>
      <w:rFonts w:ascii="Symbol" w:hAnsi="Symbol" w:cs="Symbol"/>
    </w:rPr>
  </w:style>
  <w:style w:type="character" w:customStyle="1" w:styleId="WW8Num22z1">
    <w:name w:val="WW8Num22z1"/>
    <w:rsid w:val="00F95F0A"/>
    <w:rPr>
      <w:rFonts w:ascii="Courier New" w:hAnsi="Courier New" w:cs="Courier New"/>
    </w:rPr>
  </w:style>
  <w:style w:type="character" w:customStyle="1" w:styleId="WW8Num22z2">
    <w:name w:val="WW8Num22z2"/>
    <w:rsid w:val="00F95F0A"/>
    <w:rPr>
      <w:rFonts w:ascii="Wingdings" w:hAnsi="Wingdings" w:cs="Wingdings"/>
    </w:rPr>
  </w:style>
  <w:style w:type="character" w:customStyle="1" w:styleId="WW8Num23z0">
    <w:name w:val="WW8Num23z0"/>
    <w:rsid w:val="00F95F0A"/>
    <w:rPr>
      <w:rFonts w:ascii="Symbol" w:hAnsi="Symbol" w:cs="Symbol"/>
    </w:rPr>
  </w:style>
  <w:style w:type="character" w:customStyle="1" w:styleId="WW8Num23z1">
    <w:name w:val="WW8Num23z1"/>
    <w:rsid w:val="00F95F0A"/>
    <w:rPr>
      <w:rFonts w:ascii="Courier New" w:hAnsi="Courier New" w:cs="Courier New"/>
    </w:rPr>
  </w:style>
  <w:style w:type="character" w:customStyle="1" w:styleId="WW8Num23z2">
    <w:name w:val="WW8Num23z2"/>
    <w:rsid w:val="00F95F0A"/>
    <w:rPr>
      <w:rFonts w:ascii="Wingdings" w:hAnsi="Wingdings" w:cs="Wingdings"/>
    </w:rPr>
  </w:style>
  <w:style w:type="character" w:customStyle="1" w:styleId="WW8Num24z0">
    <w:name w:val="WW8Num24z0"/>
    <w:rsid w:val="00F95F0A"/>
    <w:rPr>
      <w:rFonts w:ascii="Symbol" w:hAnsi="Symbol" w:cs="Symbol"/>
    </w:rPr>
  </w:style>
  <w:style w:type="character" w:customStyle="1" w:styleId="WW8Num24z1">
    <w:name w:val="WW8Num24z1"/>
    <w:rsid w:val="00F95F0A"/>
    <w:rPr>
      <w:rFonts w:ascii="Courier New" w:hAnsi="Courier New" w:cs="Courier New"/>
    </w:rPr>
  </w:style>
  <w:style w:type="character" w:customStyle="1" w:styleId="WW8Num24z2">
    <w:name w:val="WW8Num24z2"/>
    <w:rsid w:val="00F95F0A"/>
    <w:rPr>
      <w:rFonts w:ascii="Wingdings" w:hAnsi="Wingdings" w:cs="Wingdings"/>
    </w:rPr>
  </w:style>
  <w:style w:type="character" w:customStyle="1" w:styleId="WW8Num26z0">
    <w:name w:val="WW8Num26z0"/>
    <w:rsid w:val="00F95F0A"/>
    <w:rPr>
      <w:rFonts w:ascii="Symbol" w:hAnsi="Symbol" w:cs="Symbol"/>
    </w:rPr>
  </w:style>
  <w:style w:type="character" w:customStyle="1" w:styleId="WW8Num26z1">
    <w:name w:val="WW8Num26z1"/>
    <w:rsid w:val="00F95F0A"/>
    <w:rPr>
      <w:rFonts w:ascii="Courier New" w:hAnsi="Courier New" w:cs="Courier New"/>
    </w:rPr>
  </w:style>
  <w:style w:type="character" w:customStyle="1" w:styleId="WW8Num26z2">
    <w:name w:val="WW8Num26z2"/>
    <w:rsid w:val="00F95F0A"/>
    <w:rPr>
      <w:rFonts w:ascii="Wingdings" w:hAnsi="Wingdings" w:cs="Wingdings"/>
    </w:rPr>
  </w:style>
  <w:style w:type="character" w:customStyle="1" w:styleId="WW8Num27z0">
    <w:name w:val="WW8Num27z0"/>
    <w:rsid w:val="00F95F0A"/>
    <w:rPr>
      <w:rFonts w:ascii="Wingdings" w:hAnsi="Wingdings" w:cs="Wingdings"/>
    </w:rPr>
  </w:style>
  <w:style w:type="character" w:customStyle="1" w:styleId="WW8Num27z1">
    <w:name w:val="WW8Num27z1"/>
    <w:rsid w:val="00F95F0A"/>
    <w:rPr>
      <w:rFonts w:ascii="Courier New" w:hAnsi="Courier New" w:cs="Courier New"/>
    </w:rPr>
  </w:style>
  <w:style w:type="character" w:customStyle="1" w:styleId="WW8Num27z3">
    <w:name w:val="WW8Num27z3"/>
    <w:rsid w:val="00F95F0A"/>
    <w:rPr>
      <w:rFonts w:ascii="Symbol" w:hAnsi="Symbol" w:cs="Symbol"/>
    </w:rPr>
  </w:style>
  <w:style w:type="character" w:customStyle="1" w:styleId="WW8Num28z0">
    <w:name w:val="WW8Num28z0"/>
    <w:rsid w:val="00F95F0A"/>
    <w:rPr>
      <w:rFonts w:ascii="Symbol" w:hAnsi="Symbol" w:cs="Symbol"/>
    </w:rPr>
  </w:style>
  <w:style w:type="character" w:customStyle="1" w:styleId="WW8Num28z1">
    <w:name w:val="WW8Num28z1"/>
    <w:rsid w:val="00F95F0A"/>
    <w:rPr>
      <w:rFonts w:ascii="Courier New" w:hAnsi="Courier New" w:cs="Courier New"/>
    </w:rPr>
  </w:style>
  <w:style w:type="character" w:customStyle="1" w:styleId="WW8Num28z2">
    <w:name w:val="WW8Num28z2"/>
    <w:rsid w:val="00F95F0A"/>
    <w:rPr>
      <w:rFonts w:ascii="Wingdings" w:hAnsi="Wingdings" w:cs="Wingdings"/>
    </w:rPr>
  </w:style>
  <w:style w:type="character" w:customStyle="1" w:styleId="WW8Num29z0">
    <w:name w:val="WW8Num29z0"/>
    <w:rsid w:val="00F95F0A"/>
    <w:rPr>
      <w:rFonts w:ascii="Symbol" w:hAnsi="Symbol" w:cs="Symbol"/>
    </w:rPr>
  </w:style>
  <w:style w:type="character" w:customStyle="1" w:styleId="WW8Num29z1">
    <w:name w:val="WW8Num29z1"/>
    <w:rsid w:val="00F95F0A"/>
    <w:rPr>
      <w:rFonts w:ascii="Courier New" w:hAnsi="Courier New" w:cs="Courier New"/>
    </w:rPr>
  </w:style>
  <w:style w:type="character" w:customStyle="1" w:styleId="WW8Num29z2">
    <w:name w:val="WW8Num29z2"/>
    <w:rsid w:val="00F95F0A"/>
    <w:rPr>
      <w:rFonts w:ascii="Wingdings" w:hAnsi="Wingdings" w:cs="Wingdings"/>
    </w:rPr>
  </w:style>
  <w:style w:type="character" w:customStyle="1" w:styleId="WW8Num30z0">
    <w:name w:val="WW8Num30z0"/>
    <w:rsid w:val="00F95F0A"/>
    <w:rPr>
      <w:rFonts w:ascii="Wingdings" w:hAnsi="Wingdings" w:cs="Wingdings"/>
    </w:rPr>
  </w:style>
  <w:style w:type="character" w:customStyle="1" w:styleId="WW8Num30z1">
    <w:name w:val="WW8Num30z1"/>
    <w:rsid w:val="00F95F0A"/>
    <w:rPr>
      <w:rFonts w:ascii="Courier New" w:hAnsi="Courier New" w:cs="Courier New"/>
    </w:rPr>
  </w:style>
  <w:style w:type="character" w:customStyle="1" w:styleId="WW8Num30z3">
    <w:name w:val="WW8Num30z3"/>
    <w:rsid w:val="00F95F0A"/>
    <w:rPr>
      <w:rFonts w:ascii="Symbol" w:hAnsi="Symbol" w:cs="Symbol"/>
    </w:rPr>
  </w:style>
  <w:style w:type="character" w:customStyle="1" w:styleId="WW8Num31z0">
    <w:name w:val="WW8Num31z0"/>
    <w:rsid w:val="00F95F0A"/>
    <w:rPr>
      <w:rFonts w:ascii="Symbol" w:hAnsi="Symbol" w:cs="Symbol"/>
    </w:rPr>
  </w:style>
  <w:style w:type="character" w:customStyle="1" w:styleId="WW8Num31z1">
    <w:name w:val="WW8Num31z1"/>
    <w:rsid w:val="00F95F0A"/>
    <w:rPr>
      <w:rFonts w:ascii="Courier New" w:hAnsi="Courier New" w:cs="Courier New"/>
    </w:rPr>
  </w:style>
  <w:style w:type="character" w:customStyle="1" w:styleId="WW8Num31z2">
    <w:name w:val="WW8Num31z2"/>
    <w:rsid w:val="00F95F0A"/>
    <w:rPr>
      <w:rFonts w:ascii="Wingdings" w:hAnsi="Wingdings" w:cs="Wingdings"/>
    </w:rPr>
  </w:style>
  <w:style w:type="character" w:customStyle="1" w:styleId="WW8Num32z0">
    <w:name w:val="WW8Num32z0"/>
    <w:rsid w:val="00F95F0A"/>
    <w:rPr>
      <w:rFonts w:ascii="Symbol" w:hAnsi="Symbol" w:cs="Symbol"/>
    </w:rPr>
  </w:style>
  <w:style w:type="character" w:customStyle="1" w:styleId="WW8Num32z1">
    <w:name w:val="WW8Num32z1"/>
    <w:rsid w:val="00F95F0A"/>
    <w:rPr>
      <w:rFonts w:ascii="Courier New" w:hAnsi="Courier New" w:cs="Courier New"/>
    </w:rPr>
  </w:style>
  <w:style w:type="character" w:customStyle="1" w:styleId="WW8Num32z2">
    <w:name w:val="WW8Num32z2"/>
    <w:rsid w:val="00F95F0A"/>
    <w:rPr>
      <w:rFonts w:ascii="Wingdings" w:hAnsi="Wingdings" w:cs="Wingdings"/>
    </w:rPr>
  </w:style>
  <w:style w:type="character" w:customStyle="1" w:styleId="WW8Num33z0">
    <w:name w:val="WW8Num33z0"/>
    <w:rsid w:val="00F95F0A"/>
    <w:rPr>
      <w:rFonts w:ascii="Symbol" w:hAnsi="Symbol" w:cs="Symbol"/>
    </w:rPr>
  </w:style>
  <w:style w:type="character" w:customStyle="1" w:styleId="WW8Num33z1">
    <w:name w:val="WW8Num33z1"/>
    <w:rsid w:val="00F95F0A"/>
    <w:rPr>
      <w:rFonts w:ascii="Courier New" w:hAnsi="Courier New" w:cs="Courier New"/>
    </w:rPr>
  </w:style>
  <w:style w:type="character" w:customStyle="1" w:styleId="WW8Num33z2">
    <w:name w:val="WW8Num33z2"/>
    <w:rsid w:val="00F95F0A"/>
    <w:rPr>
      <w:rFonts w:ascii="Wingdings" w:hAnsi="Wingdings" w:cs="Wingdings"/>
    </w:rPr>
  </w:style>
  <w:style w:type="character" w:customStyle="1" w:styleId="WW8Num34z0">
    <w:name w:val="WW8Num34z0"/>
    <w:rsid w:val="00F95F0A"/>
    <w:rPr>
      <w:rFonts w:ascii="Symbol" w:hAnsi="Symbol" w:cs="Symbol"/>
    </w:rPr>
  </w:style>
  <w:style w:type="character" w:customStyle="1" w:styleId="WW8Num34z1">
    <w:name w:val="WW8Num34z1"/>
    <w:rsid w:val="00F95F0A"/>
    <w:rPr>
      <w:rFonts w:ascii="Courier New" w:hAnsi="Courier New" w:cs="Courier New"/>
    </w:rPr>
  </w:style>
  <w:style w:type="character" w:customStyle="1" w:styleId="WW8Num34z2">
    <w:name w:val="WW8Num34z2"/>
    <w:rsid w:val="00F95F0A"/>
    <w:rPr>
      <w:rFonts w:ascii="Wingdings" w:hAnsi="Wingdings" w:cs="Wingdings"/>
    </w:rPr>
  </w:style>
  <w:style w:type="character" w:customStyle="1" w:styleId="WW8Num35z0">
    <w:name w:val="WW8Num35z0"/>
    <w:rsid w:val="00F95F0A"/>
    <w:rPr>
      <w:rFonts w:ascii="Wingdings" w:hAnsi="Wingdings" w:cs="Wingdings"/>
    </w:rPr>
  </w:style>
  <w:style w:type="character" w:customStyle="1" w:styleId="WW8Num35z1">
    <w:name w:val="WW8Num35z1"/>
    <w:rsid w:val="00F95F0A"/>
    <w:rPr>
      <w:rFonts w:ascii="Courier New" w:hAnsi="Courier New" w:cs="Courier New"/>
    </w:rPr>
  </w:style>
  <w:style w:type="character" w:customStyle="1" w:styleId="WW8Num35z3">
    <w:name w:val="WW8Num35z3"/>
    <w:rsid w:val="00F95F0A"/>
    <w:rPr>
      <w:rFonts w:ascii="Symbol" w:hAnsi="Symbol" w:cs="Symbol"/>
    </w:rPr>
  </w:style>
  <w:style w:type="character" w:customStyle="1" w:styleId="WW8Num36z0">
    <w:name w:val="WW8Num36z0"/>
    <w:rsid w:val="00F95F0A"/>
    <w:rPr>
      <w:rFonts w:ascii="Symbol" w:hAnsi="Symbol" w:cs="Symbol"/>
    </w:rPr>
  </w:style>
  <w:style w:type="character" w:customStyle="1" w:styleId="WW8Num36z1">
    <w:name w:val="WW8Num36z1"/>
    <w:rsid w:val="00F95F0A"/>
    <w:rPr>
      <w:rFonts w:ascii="Courier New" w:hAnsi="Courier New" w:cs="Courier New"/>
    </w:rPr>
  </w:style>
  <w:style w:type="character" w:customStyle="1" w:styleId="WW8Num36z2">
    <w:name w:val="WW8Num36z2"/>
    <w:rsid w:val="00F95F0A"/>
    <w:rPr>
      <w:rFonts w:ascii="Wingdings" w:hAnsi="Wingdings" w:cs="Wingdings"/>
    </w:rPr>
  </w:style>
  <w:style w:type="character" w:customStyle="1" w:styleId="WW8Num38z0">
    <w:name w:val="WW8Num38z0"/>
    <w:rsid w:val="00F95F0A"/>
    <w:rPr>
      <w:rFonts w:ascii="Symbol" w:hAnsi="Symbol" w:cs="Symbol"/>
    </w:rPr>
  </w:style>
  <w:style w:type="character" w:customStyle="1" w:styleId="WW8Num38z1">
    <w:name w:val="WW8Num38z1"/>
    <w:rsid w:val="00F95F0A"/>
    <w:rPr>
      <w:rFonts w:ascii="Courier New" w:hAnsi="Courier New" w:cs="Courier New"/>
    </w:rPr>
  </w:style>
  <w:style w:type="character" w:customStyle="1" w:styleId="WW8Num38z2">
    <w:name w:val="WW8Num38z2"/>
    <w:rsid w:val="00F95F0A"/>
    <w:rPr>
      <w:rFonts w:ascii="Wingdings" w:hAnsi="Wingdings" w:cs="Wingdings"/>
    </w:rPr>
  </w:style>
  <w:style w:type="character" w:customStyle="1" w:styleId="WW8Num39z0">
    <w:name w:val="WW8Num39z0"/>
    <w:rsid w:val="00F95F0A"/>
    <w:rPr>
      <w:rFonts w:ascii="Symbol" w:hAnsi="Symbol" w:cs="Symbol"/>
    </w:rPr>
  </w:style>
  <w:style w:type="character" w:customStyle="1" w:styleId="WW8Num39z1">
    <w:name w:val="WW8Num39z1"/>
    <w:rsid w:val="00F95F0A"/>
    <w:rPr>
      <w:rFonts w:ascii="Courier New" w:hAnsi="Courier New" w:cs="Courier New"/>
    </w:rPr>
  </w:style>
  <w:style w:type="character" w:customStyle="1" w:styleId="WW8Num39z2">
    <w:name w:val="WW8Num39z2"/>
    <w:rsid w:val="00F95F0A"/>
    <w:rPr>
      <w:rFonts w:ascii="Wingdings" w:hAnsi="Wingdings" w:cs="Wingdings"/>
    </w:rPr>
  </w:style>
  <w:style w:type="character" w:customStyle="1" w:styleId="WW8Num40z0">
    <w:name w:val="WW8Num40z0"/>
    <w:rsid w:val="00F95F0A"/>
    <w:rPr>
      <w:rFonts w:ascii="Symbol" w:hAnsi="Symbol" w:cs="Symbol"/>
    </w:rPr>
  </w:style>
  <w:style w:type="character" w:customStyle="1" w:styleId="WW8Num40z1">
    <w:name w:val="WW8Num40z1"/>
    <w:rsid w:val="00F95F0A"/>
    <w:rPr>
      <w:rFonts w:ascii="Courier New" w:hAnsi="Courier New" w:cs="Courier New"/>
    </w:rPr>
  </w:style>
  <w:style w:type="character" w:customStyle="1" w:styleId="WW8Num40z2">
    <w:name w:val="WW8Num40z2"/>
    <w:rsid w:val="00F95F0A"/>
    <w:rPr>
      <w:rFonts w:ascii="Wingdings" w:hAnsi="Wingdings" w:cs="Wingdings"/>
    </w:rPr>
  </w:style>
  <w:style w:type="character" w:customStyle="1" w:styleId="WW8Num41z0">
    <w:name w:val="WW8Num41z0"/>
    <w:rsid w:val="00F95F0A"/>
    <w:rPr>
      <w:rFonts w:ascii="Symbol" w:hAnsi="Symbol" w:cs="Symbol"/>
    </w:rPr>
  </w:style>
  <w:style w:type="character" w:customStyle="1" w:styleId="WW8Num41z2">
    <w:name w:val="WW8Num41z2"/>
    <w:rsid w:val="00F95F0A"/>
    <w:rPr>
      <w:rFonts w:ascii="Wingdings" w:hAnsi="Wingdings" w:cs="Wingdings"/>
    </w:rPr>
  </w:style>
  <w:style w:type="character" w:customStyle="1" w:styleId="WW8Num41z4">
    <w:name w:val="WW8Num41z4"/>
    <w:rsid w:val="00F95F0A"/>
    <w:rPr>
      <w:rFonts w:ascii="Courier New" w:hAnsi="Courier New" w:cs="Courier New"/>
    </w:rPr>
  </w:style>
  <w:style w:type="character" w:customStyle="1" w:styleId="WW8Num42z0">
    <w:name w:val="WW8Num42z0"/>
    <w:rsid w:val="00F95F0A"/>
    <w:rPr>
      <w:rFonts w:ascii="Symbol" w:hAnsi="Symbol" w:cs="Symbol"/>
    </w:rPr>
  </w:style>
  <w:style w:type="character" w:customStyle="1" w:styleId="WW8Num42z1">
    <w:name w:val="WW8Num42z1"/>
    <w:rsid w:val="00F95F0A"/>
    <w:rPr>
      <w:rFonts w:ascii="Courier New" w:hAnsi="Courier New" w:cs="Courier New"/>
    </w:rPr>
  </w:style>
  <w:style w:type="character" w:customStyle="1" w:styleId="WW8Num42z2">
    <w:name w:val="WW8Num42z2"/>
    <w:rsid w:val="00F95F0A"/>
    <w:rPr>
      <w:rFonts w:ascii="Wingdings" w:hAnsi="Wingdings" w:cs="Wingdings"/>
    </w:rPr>
  </w:style>
  <w:style w:type="character" w:customStyle="1" w:styleId="WW8Num43z0">
    <w:name w:val="WW8Num43z0"/>
    <w:rsid w:val="00F95F0A"/>
    <w:rPr>
      <w:rFonts w:ascii="Wingdings" w:hAnsi="Wingdings" w:cs="Wingdings"/>
    </w:rPr>
  </w:style>
  <w:style w:type="character" w:customStyle="1" w:styleId="WW8Num43z1">
    <w:name w:val="WW8Num43z1"/>
    <w:rsid w:val="00F95F0A"/>
    <w:rPr>
      <w:rFonts w:ascii="Courier New" w:hAnsi="Courier New" w:cs="Courier New"/>
    </w:rPr>
  </w:style>
  <w:style w:type="character" w:customStyle="1" w:styleId="WW8Num43z3">
    <w:name w:val="WW8Num43z3"/>
    <w:rsid w:val="00F95F0A"/>
    <w:rPr>
      <w:rFonts w:ascii="Symbol" w:hAnsi="Symbol" w:cs="Symbol"/>
    </w:rPr>
  </w:style>
  <w:style w:type="character" w:customStyle="1" w:styleId="WW8Num44z0">
    <w:name w:val="WW8Num44z0"/>
    <w:rsid w:val="00F95F0A"/>
    <w:rPr>
      <w:rFonts w:ascii="Wingdings" w:hAnsi="Wingdings" w:cs="Wingdings"/>
    </w:rPr>
  </w:style>
  <w:style w:type="character" w:customStyle="1" w:styleId="WW8Num44z1">
    <w:name w:val="WW8Num44z1"/>
    <w:rsid w:val="00F95F0A"/>
    <w:rPr>
      <w:rFonts w:ascii="Courier New" w:hAnsi="Courier New" w:cs="Courier New"/>
    </w:rPr>
  </w:style>
  <w:style w:type="character" w:customStyle="1" w:styleId="WW8Num44z3">
    <w:name w:val="WW8Num44z3"/>
    <w:rsid w:val="00F95F0A"/>
    <w:rPr>
      <w:rFonts w:ascii="Symbol" w:hAnsi="Symbol" w:cs="Symbol"/>
    </w:rPr>
  </w:style>
  <w:style w:type="character" w:customStyle="1" w:styleId="WW8Num45z0">
    <w:name w:val="WW8Num45z0"/>
    <w:rsid w:val="00F95F0A"/>
    <w:rPr>
      <w:rFonts w:ascii="Wingdings" w:hAnsi="Wingdings" w:cs="Wingdings"/>
    </w:rPr>
  </w:style>
  <w:style w:type="character" w:customStyle="1" w:styleId="WW8Num45z1">
    <w:name w:val="WW8Num45z1"/>
    <w:rsid w:val="00F95F0A"/>
    <w:rPr>
      <w:rFonts w:ascii="Courier New" w:hAnsi="Courier New" w:cs="Courier New"/>
    </w:rPr>
  </w:style>
  <w:style w:type="character" w:customStyle="1" w:styleId="WW8Num45z3">
    <w:name w:val="WW8Num45z3"/>
    <w:rsid w:val="00F95F0A"/>
    <w:rPr>
      <w:rFonts w:ascii="Symbol" w:hAnsi="Symbol" w:cs="Symbol"/>
    </w:rPr>
  </w:style>
  <w:style w:type="character" w:customStyle="1" w:styleId="WW8Num46z0">
    <w:name w:val="WW8Num46z0"/>
    <w:rsid w:val="00F95F0A"/>
    <w:rPr>
      <w:rFonts w:ascii="Symbol" w:hAnsi="Symbol" w:cs="Symbol"/>
    </w:rPr>
  </w:style>
  <w:style w:type="character" w:customStyle="1" w:styleId="WW8Num46z1">
    <w:name w:val="WW8Num46z1"/>
    <w:rsid w:val="00F95F0A"/>
    <w:rPr>
      <w:rFonts w:ascii="Courier New" w:hAnsi="Courier New" w:cs="Courier New"/>
    </w:rPr>
  </w:style>
  <w:style w:type="character" w:customStyle="1" w:styleId="WW8Num46z2">
    <w:name w:val="WW8Num46z2"/>
    <w:rsid w:val="00F95F0A"/>
    <w:rPr>
      <w:rFonts w:ascii="Wingdings" w:hAnsi="Wingdings" w:cs="Wingdings"/>
    </w:rPr>
  </w:style>
  <w:style w:type="character" w:customStyle="1" w:styleId="WW8Num47z0">
    <w:name w:val="WW8Num47z0"/>
    <w:rsid w:val="00F95F0A"/>
    <w:rPr>
      <w:rFonts w:ascii="Wingdings" w:hAnsi="Wingdings" w:cs="Wingdings"/>
    </w:rPr>
  </w:style>
  <w:style w:type="character" w:customStyle="1" w:styleId="WW8Num47z1">
    <w:name w:val="WW8Num47z1"/>
    <w:rsid w:val="00F95F0A"/>
    <w:rPr>
      <w:rFonts w:ascii="Courier New" w:hAnsi="Courier New" w:cs="Courier New"/>
    </w:rPr>
  </w:style>
  <w:style w:type="character" w:customStyle="1" w:styleId="WW8Num47z3">
    <w:name w:val="WW8Num47z3"/>
    <w:rsid w:val="00F95F0A"/>
    <w:rPr>
      <w:rFonts w:ascii="Symbol" w:hAnsi="Symbol" w:cs="Symbol"/>
    </w:rPr>
  </w:style>
  <w:style w:type="character" w:customStyle="1" w:styleId="WW8Num48z0">
    <w:name w:val="WW8Num48z0"/>
    <w:rsid w:val="00F95F0A"/>
    <w:rPr>
      <w:rFonts w:ascii="Wingdings" w:hAnsi="Wingdings" w:cs="Wingdings"/>
    </w:rPr>
  </w:style>
  <w:style w:type="character" w:customStyle="1" w:styleId="WW8Num48z1">
    <w:name w:val="WW8Num48z1"/>
    <w:rsid w:val="00F95F0A"/>
    <w:rPr>
      <w:rFonts w:ascii="Courier New" w:hAnsi="Courier New" w:cs="Courier New"/>
    </w:rPr>
  </w:style>
  <w:style w:type="character" w:customStyle="1" w:styleId="WW8Num48z3">
    <w:name w:val="WW8Num48z3"/>
    <w:rsid w:val="00F95F0A"/>
    <w:rPr>
      <w:rFonts w:ascii="Symbol" w:hAnsi="Symbol" w:cs="Symbol"/>
    </w:rPr>
  </w:style>
  <w:style w:type="character" w:styleId="PageNumber">
    <w:name w:val="page number"/>
    <w:basedOn w:val="DefaultParagraphFont"/>
    <w:semiHidden/>
    <w:rsid w:val="00F95F0A"/>
  </w:style>
  <w:style w:type="character" w:styleId="Hyperlink">
    <w:name w:val="Hyperlink"/>
    <w:basedOn w:val="DefaultParagraphFont"/>
    <w:semiHidden/>
    <w:rsid w:val="00F95F0A"/>
    <w:rPr>
      <w:color w:val="0000FF"/>
      <w:u w:val="single"/>
    </w:rPr>
  </w:style>
  <w:style w:type="character" w:customStyle="1" w:styleId="Bullets">
    <w:name w:val="Bullets"/>
    <w:rsid w:val="00F95F0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95F0A"/>
    <w:pPr>
      <w:jc w:val="center"/>
    </w:pPr>
    <w:rPr>
      <w:rFonts w:ascii="Arial" w:hAnsi="Arial" w:cs="Arial"/>
      <w:b/>
      <w:bCs/>
    </w:rPr>
  </w:style>
  <w:style w:type="paragraph" w:styleId="BodyText">
    <w:name w:val="Body Text"/>
    <w:basedOn w:val="Normal"/>
    <w:link w:val="BodyTextChar"/>
    <w:semiHidden/>
    <w:rsid w:val="00F95F0A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F95F0A"/>
    <w:rPr>
      <w:rFonts w:ascii="Arial" w:eastAsia="Times New Roman" w:hAnsi="Arial" w:cs="Arial"/>
      <w:b/>
      <w:bCs/>
      <w:sz w:val="24"/>
      <w:szCs w:val="24"/>
      <w:lang w:eastAsia="zh-CN"/>
    </w:rPr>
  </w:style>
  <w:style w:type="paragraph" w:styleId="List">
    <w:name w:val="List"/>
    <w:basedOn w:val="BodyText"/>
    <w:semiHidden/>
    <w:rsid w:val="00F95F0A"/>
    <w:rPr>
      <w:rFonts w:cs="Lohit Hindi"/>
    </w:rPr>
  </w:style>
  <w:style w:type="paragraph" w:styleId="Caption">
    <w:name w:val="caption"/>
    <w:basedOn w:val="Normal"/>
    <w:qFormat/>
    <w:rsid w:val="00F95F0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95F0A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semiHidden/>
    <w:rsid w:val="00F95F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F95F0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semiHidden/>
    <w:rsid w:val="00F95F0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F95F0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Indent">
    <w:name w:val="Body Text Indent"/>
    <w:basedOn w:val="Normal"/>
    <w:link w:val="BodyTextIndentChar"/>
    <w:semiHidden/>
    <w:rsid w:val="00F95F0A"/>
    <w:pPr>
      <w:tabs>
        <w:tab w:val="left" w:pos="3045"/>
      </w:tabs>
      <w:ind w:left="570"/>
    </w:pPr>
    <w:rPr>
      <w:i/>
      <w:iCs/>
    </w:rPr>
  </w:style>
  <w:style w:type="character" w:customStyle="1" w:styleId="BodyTextIndentChar">
    <w:name w:val="Body Text Indent Char"/>
    <w:basedOn w:val="DefaultParagraphFont"/>
    <w:link w:val="BodyTextIndent"/>
    <w:semiHidden/>
    <w:rsid w:val="00F95F0A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semiHidden/>
    <w:rsid w:val="00F95F0A"/>
    <w:pPr>
      <w:ind w:left="1469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95F0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odyTextIndent3">
    <w:name w:val="Body Text Indent 3"/>
    <w:basedOn w:val="Normal"/>
    <w:link w:val="BodyTextIndent3Char"/>
    <w:semiHidden/>
    <w:rsid w:val="00F95F0A"/>
    <w:pPr>
      <w:tabs>
        <w:tab w:val="left" w:pos="339"/>
      </w:tabs>
      <w:ind w:left="1356" w:hanging="1356"/>
    </w:pPr>
    <w:rPr>
      <w:b/>
      <w:bCs/>
      <w:i/>
      <w:iCs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5F0A"/>
    <w:rPr>
      <w:rFonts w:ascii="Times New Roman" w:eastAsia="Times New Roman" w:hAnsi="Times New Roman" w:cs="Times New Roman"/>
      <w:b/>
      <w:bCs/>
      <w:i/>
      <w:iCs/>
      <w:sz w:val="24"/>
      <w:szCs w:val="24"/>
      <w:lang w:eastAsia="zh-CN"/>
    </w:rPr>
  </w:style>
  <w:style w:type="paragraph" w:styleId="BodyText2">
    <w:name w:val="Body Text 2"/>
    <w:basedOn w:val="Normal"/>
    <w:link w:val="BodyText2Char"/>
    <w:semiHidden/>
    <w:rsid w:val="00F95F0A"/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semiHidden/>
    <w:rsid w:val="00F95F0A"/>
    <w:rPr>
      <w:rFonts w:ascii="Times New Roman" w:eastAsia="Times New Roman" w:hAnsi="Times New Roman" w:cs="Times New Roman"/>
      <w:b/>
      <w:bCs/>
      <w:i/>
      <w:iCs/>
      <w:sz w:val="24"/>
      <w:szCs w:val="24"/>
      <w:lang w:eastAsia="zh-CN"/>
    </w:rPr>
  </w:style>
  <w:style w:type="paragraph" w:customStyle="1" w:styleId="TableContents">
    <w:name w:val="Table Contents"/>
    <w:basedOn w:val="Normal"/>
    <w:rsid w:val="00F95F0A"/>
    <w:pPr>
      <w:suppressLineNumbers/>
    </w:pPr>
  </w:style>
  <w:style w:type="paragraph" w:customStyle="1" w:styleId="TableHeading">
    <w:name w:val="Table Heading"/>
    <w:basedOn w:val="TableContents"/>
    <w:rsid w:val="00F95F0A"/>
    <w:pPr>
      <w:jc w:val="center"/>
    </w:pPr>
    <w:rPr>
      <w:b/>
      <w:bCs/>
    </w:rPr>
  </w:style>
  <w:style w:type="paragraph" w:styleId="NormalWeb">
    <w:name w:val="Normal (Web)"/>
    <w:basedOn w:val="Normal"/>
    <w:semiHidden/>
    <w:rsid w:val="00F95F0A"/>
    <w:pPr>
      <w:suppressAutoHyphens w:val="0"/>
      <w:spacing w:before="30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0A"/>
    <w:rPr>
      <w:rFonts w:ascii="Segoe UI" w:eastAsia="Times New Roman" w:hAnsi="Segoe UI" w:cs="Segoe UI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95F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928</Words>
  <Characters>5293</Characters>
  <Application>Microsoft Macintosh Word</Application>
  <DocSecurity>0</DocSecurity>
  <Lines>44</Lines>
  <Paragraphs>10</Paragraphs>
  <ScaleCrop>false</ScaleCrop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Kirk</dc:creator>
  <cp:keywords/>
  <cp:lastModifiedBy>Susan Kirk</cp:lastModifiedBy>
  <cp:revision>2</cp:revision>
  <dcterms:created xsi:type="dcterms:W3CDTF">2018-04-19T22:00:00Z</dcterms:created>
  <dcterms:modified xsi:type="dcterms:W3CDTF">2018-04-19T22:00:00Z</dcterms:modified>
</cp:coreProperties>
</file>